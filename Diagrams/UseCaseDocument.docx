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518"/>
        <w:gridCol w:w="6838"/>
      </w:tblGrid>
      <w:tr w:rsidR="00E41FCD" w14:paraId="03F69C9F" w14:textId="77777777" w:rsidTr="008D193B">
        <w:trPr>
          <w:cantSplit/>
          <w:trHeight w:val="357"/>
        </w:trPr>
        <w:tc>
          <w:tcPr>
            <w:tcW w:w="25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53467" w14:textId="61C69C44" w:rsidR="00E41FCD" w:rsidRDefault="008D193B">
            <w:pPr>
              <w:pStyle w:val="Default"/>
              <w:jc w:val="right"/>
              <w:rPr>
                <w:rFonts w:ascii="Verdana Bold" w:hAnsi="Verdana Bold"/>
              </w:rPr>
            </w:pPr>
            <w:r>
              <w:rPr>
                <w:rFonts w:ascii="Verdana Bold" w:hAnsi="Verdana Bold"/>
              </w:rPr>
              <w:t>Use Case</w:t>
            </w:r>
            <w:r w:rsidR="00E41FCD">
              <w:rPr>
                <w:rFonts w:ascii="Verdana Bold" w:hAnsi="Verdana Bold"/>
              </w:rPr>
              <w:t xml:space="preserve">: </w:t>
            </w:r>
          </w:p>
        </w:tc>
        <w:tc>
          <w:tcPr>
            <w:tcW w:w="6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8252B" w14:textId="53421B39" w:rsidR="00E41FCD" w:rsidRDefault="008C6919" w:rsidP="00144438">
            <w:pPr>
              <w:pStyle w:val="Default"/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Add Car</w:t>
            </w:r>
          </w:p>
        </w:tc>
      </w:tr>
      <w:tr w:rsidR="00E41FCD" w14:paraId="10CBF3BB" w14:textId="77777777" w:rsidTr="008D193B">
        <w:trPr>
          <w:cantSplit/>
          <w:trHeight w:val="357"/>
        </w:trPr>
        <w:tc>
          <w:tcPr>
            <w:tcW w:w="25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32381" w14:textId="77777777" w:rsidR="00E41FCD" w:rsidRDefault="00E41FCD">
            <w:pPr>
              <w:pStyle w:val="Default"/>
              <w:jc w:val="right"/>
              <w:rPr>
                <w:rFonts w:ascii="Verdana Bold" w:hAnsi="Verdana Bold"/>
              </w:rPr>
            </w:pPr>
            <w:r>
              <w:rPr>
                <w:rFonts w:ascii="Verdana Bold" w:hAnsi="Verdana Bold"/>
              </w:rPr>
              <w:t xml:space="preserve">Summary: </w:t>
            </w:r>
          </w:p>
        </w:tc>
        <w:tc>
          <w:tcPr>
            <w:tcW w:w="6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5D7FD" w14:textId="008A9A10" w:rsidR="00E41FCD" w:rsidRDefault="00C846CF" w:rsidP="008C6919">
            <w:pPr>
              <w:pStyle w:val="Default"/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</w:t>
            </w:r>
            <w:r w:rsidR="008C6919">
              <w:rPr>
                <w:rFonts w:ascii="Verdana" w:hAnsi="Verdana"/>
              </w:rPr>
              <w:t xml:space="preserve">his use case </w:t>
            </w:r>
            <w:r w:rsidR="00E618A3">
              <w:rPr>
                <w:rFonts w:ascii="Verdana" w:hAnsi="Verdana"/>
              </w:rPr>
              <w:t>allows the User to add a car to a list.</w:t>
            </w:r>
          </w:p>
        </w:tc>
      </w:tr>
      <w:tr w:rsidR="00E41FCD" w14:paraId="171A23A6" w14:textId="77777777" w:rsidTr="008D193B">
        <w:trPr>
          <w:cantSplit/>
          <w:trHeight w:val="367"/>
        </w:trPr>
        <w:tc>
          <w:tcPr>
            <w:tcW w:w="25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208B6" w14:textId="2AAF05AA" w:rsidR="00E41FCD" w:rsidRDefault="00E41FCD">
            <w:pPr>
              <w:pStyle w:val="Default"/>
              <w:jc w:val="right"/>
              <w:rPr>
                <w:rFonts w:ascii="Verdana Bold" w:hAnsi="Verdana Bold"/>
              </w:rPr>
            </w:pPr>
            <w:r>
              <w:rPr>
                <w:rFonts w:ascii="Verdana Bold" w:hAnsi="Verdana Bold"/>
              </w:rPr>
              <w:t>Precondition</w:t>
            </w:r>
            <w:r w:rsidR="008D193B">
              <w:rPr>
                <w:rFonts w:ascii="Verdana Bold" w:hAnsi="Verdana Bold"/>
              </w:rPr>
              <w:t>s</w:t>
            </w:r>
            <w:r>
              <w:rPr>
                <w:rFonts w:ascii="Verdana Bold" w:hAnsi="Verdana Bold"/>
              </w:rPr>
              <w:t xml:space="preserve">: </w:t>
            </w:r>
          </w:p>
        </w:tc>
        <w:tc>
          <w:tcPr>
            <w:tcW w:w="6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768FB" w14:textId="45B9363B" w:rsidR="00E71C49" w:rsidRDefault="008E6343" w:rsidP="00E71C49">
            <w:pPr>
              <w:pStyle w:val="Default"/>
              <w:numPr>
                <w:ilvl w:val="0"/>
                <w:numId w:val="1"/>
              </w:numPr>
              <w:tabs>
                <w:tab w:val="left" w:pos="720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System </w:t>
            </w:r>
            <w:r w:rsidR="00E618A3">
              <w:rPr>
                <w:rFonts w:ascii="Verdana" w:hAnsi="Verdana"/>
              </w:rPr>
              <w:t>outputs list of cars</w:t>
            </w:r>
          </w:p>
          <w:p w14:paraId="346B654E" w14:textId="5ADE3787" w:rsidR="008C6919" w:rsidRDefault="00E71C49" w:rsidP="00E71C49">
            <w:pPr>
              <w:pStyle w:val="Default"/>
              <w:numPr>
                <w:ilvl w:val="0"/>
                <w:numId w:val="1"/>
              </w:numPr>
              <w:tabs>
                <w:tab w:val="left" w:pos="720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System </w:t>
            </w:r>
            <w:r w:rsidR="00E618A3">
              <w:rPr>
                <w:rFonts w:ascii="Verdana" w:hAnsi="Verdana"/>
              </w:rPr>
              <w:t>outputs</w:t>
            </w:r>
            <w:r>
              <w:rPr>
                <w:rFonts w:ascii="Verdana" w:hAnsi="Verdana"/>
              </w:rPr>
              <w:t xml:space="preserve"> </w:t>
            </w:r>
            <w:r w:rsidR="00E618A3">
              <w:rPr>
                <w:rFonts w:ascii="Verdana" w:hAnsi="Verdana"/>
              </w:rPr>
              <w:t>Add Car Button</w:t>
            </w:r>
          </w:p>
        </w:tc>
      </w:tr>
      <w:tr w:rsidR="00E41FCD" w14:paraId="1E682BD0" w14:textId="77777777" w:rsidTr="008D193B">
        <w:trPr>
          <w:cantSplit/>
          <w:trHeight w:val="97"/>
        </w:trPr>
        <w:tc>
          <w:tcPr>
            <w:tcW w:w="25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667A0" w14:textId="21139BA7" w:rsidR="00E41FCD" w:rsidRDefault="008D193B">
            <w:pPr>
              <w:pStyle w:val="Default"/>
              <w:jc w:val="right"/>
              <w:rPr>
                <w:rFonts w:ascii="Verdana Bold" w:hAnsi="Verdana Bold"/>
              </w:rPr>
            </w:pPr>
            <w:r>
              <w:rPr>
                <w:rFonts w:ascii="Verdana Bold" w:hAnsi="Verdana Bold"/>
              </w:rPr>
              <w:t>Case Starts With</w:t>
            </w:r>
            <w:r w:rsidR="00E41FCD">
              <w:rPr>
                <w:rFonts w:ascii="Verdana Bold" w:hAnsi="Verdana Bold"/>
              </w:rPr>
              <w:t xml:space="preserve">: </w:t>
            </w:r>
          </w:p>
        </w:tc>
        <w:tc>
          <w:tcPr>
            <w:tcW w:w="6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25A8A" w14:textId="0A05B830" w:rsidR="00E41FCD" w:rsidRDefault="008C6919" w:rsidP="00E71C49">
            <w:pPr>
              <w:pStyle w:val="Default"/>
              <w:tabs>
                <w:tab w:val="left" w:pos="720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user </w:t>
            </w:r>
            <w:r w:rsidR="00E71C49">
              <w:rPr>
                <w:rFonts w:ascii="Verdana" w:hAnsi="Verdana"/>
              </w:rPr>
              <w:t>selects</w:t>
            </w:r>
            <w:r>
              <w:rPr>
                <w:rFonts w:ascii="Verdana" w:hAnsi="Verdana"/>
              </w:rPr>
              <w:t xml:space="preserve"> the Add Car </w:t>
            </w:r>
            <w:r w:rsidR="00E71C49">
              <w:rPr>
                <w:rFonts w:ascii="Verdana" w:hAnsi="Verdana"/>
              </w:rPr>
              <w:t>icon.</w:t>
            </w:r>
          </w:p>
        </w:tc>
      </w:tr>
      <w:tr w:rsidR="00E41FCD" w14:paraId="599E655A" w14:textId="77777777" w:rsidTr="008D193B">
        <w:trPr>
          <w:cantSplit/>
          <w:trHeight w:val="1200"/>
        </w:trPr>
        <w:tc>
          <w:tcPr>
            <w:tcW w:w="25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58F93" w14:textId="6ABA323D" w:rsidR="00E41FCD" w:rsidRDefault="00E41FCD">
            <w:pPr>
              <w:pStyle w:val="Default"/>
              <w:jc w:val="right"/>
              <w:rPr>
                <w:rFonts w:ascii="Verdana Bold" w:hAnsi="Verdana Bold"/>
              </w:rPr>
            </w:pPr>
            <w:r>
              <w:rPr>
                <w:rFonts w:ascii="Verdana Bold" w:hAnsi="Verdana Bold"/>
              </w:rPr>
              <w:t xml:space="preserve">Main Success: </w:t>
            </w:r>
          </w:p>
        </w:tc>
        <w:tc>
          <w:tcPr>
            <w:tcW w:w="6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447A7" w14:textId="2FFAEBED" w:rsidR="003370C2" w:rsidRDefault="00426FBA" w:rsidP="00144438">
            <w:pPr>
              <w:pStyle w:val="Default"/>
              <w:numPr>
                <w:ilvl w:val="0"/>
                <w:numId w:val="2"/>
              </w:numPr>
              <w:tabs>
                <w:tab w:val="left" w:pos="720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System </w:t>
            </w:r>
            <w:r w:rsidR="00E618A3">
              <w:rPr>
                <w:rFonts w:ascii="Verdana" w:hAnsi="Verdana"/>
              </w:rPr>
              <w:t>outputs</w:t>
            </w:r>
            <w:r>
              <w:rPr>
                <w:rFonts w:ascii="Verdana" w:hAnsi="Verdana"/>
              </w:rPr>
              <w:t xml:space="preserve"> “</w:t>
            </w:r>
            <w:r w:rsidR="00E618A3">
              <w:rPr>
                <w:rFonts w:ascii="Verdana" w:hAnsi="Verdana"/>
              </w:rPr>
              <w:t>Make</w:t>
            </w:r>
            <w:r>
              <w:rPr>
                <w:rFonts w:ascii="Verdana" w:hAnsi="Verdana"/>
              </w:rPr>
              <w:t xml:space="preserve">” and </w:t>
            </w:r>
            <w:r w:rsidR="00E618A3">
              <w:rPr>
                <w:rFonts w:ascii="Verdana" w:hAnsi="Verdana"/>
              </w:rPr>
              <w:t xml:space="preserve">make </w:t>
            </w:r>
            <w:r w:rsidR="005158C9">
              <w:rPr>
                <w:rFonts w:ascii="Verdana" w:hAnsi="Verdana"/>
              </w:rPr>
              <w:t>input box</w:t>
            </w:r>
          </w:p>
          <w:p w14:paraId="0173021B" w14:textId="4B799D9C" w:rsidR="00426FBA" w:rsidRDefault="00426FBA" w:rsidP="00144438">
            <w:pPr>
              <w:pStyle w:val="Default"/>
              <w:numPr>
                <w:ilvl w:val="0"/>
                <w:numId w:val="2"/>
              </w:numPr>
              <w:tabs>
                <w:tab w:val="left" w:pos="720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System </w:t>
            </w:r>
            <w:r w:rsidR="005158C9">
              <w:rPr>
                <w:rFonts w:ascii="Verdana" w:hAnsi="Verdana"/>
              </w:rPr>
              <w:t>outputs</w:t>
            </w:r>
            <w:r>
              <w:rPr>
                <w:rFonts w:ascii="Verdana" w:hAnsi="Verdana"/>
              </w:rPr>
              <w:t xml:space="preserve"> “</w:t>
            </w:r>
            <w:r w:rsidR="00E618A3">
              <w:rPr>
                <w:rFonts w:ascii="Verdana" w:hAnsi="Verdana"/>
              </w:rPr>
              <w:t>Model</w:t>
            </w:r>
            <w:r>
              <w:rPr>
                <w:rFonts w:ascii="Verdana" w:hAnsi="Verdana"/>
              </w:rPr>
              <w:t xml:space="preserve">” and </w:t>
            </w:r>
            <w:r w:rsidR="00E618A3">
              <w:rPr>
                <w:rFonts w:ascii="Verdana" w:hAnsi="Verdana"/>
              </w:rPr>
              <w:t>car model</w:t>
            </w:r>
            <w:r w:rsidR="005158C9">
              <w:rPr>
                <w:rFonts w:ascii="Verdana" w:hAnsi="Verdana"/>
              </w:rPr>
              <w:t xml:space="preserve"> input</w:t>
            </w:r>
            <w:r w:rsidR="00E618A3">
              <w:rPr>
                <w:rFonts w:ascii="Verdana" w:hAnsi="Verdana"/>
              </w:rPr>
              <w:t xml:space="preserve"> box.</w:t>
            </w:r>
          </w:p>
          <w:p w14:paraId="1A2CB1B5" w14:textId="55C29B26" w:rsidR="00426FBA" w:rsidRDefault="00426FBA" w:rsidP="00144438">
            <w:pPr>
              <w:pStyle w:val="Default"/>
              <w:numPr>
                <w:ilvl w:val="0"/>
                <w:numId w:val="2"/>
              </w:numPr>
              <w:tabs>
                <w:tab w:val="left" w:pos="720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System </w:t>
            </w:r>
            <w:r w:rsidR="005158C9">
              <w:rPr>
                <w:rFonts w:ascii="Verdana" w:hAnsi="Verdana"/>
              </w:rPr>
              <w:t>outputs</w:t>
            </w:r>
            <w:r>
              <w:rPr>
                <w:rFonts w:ascii="Verdana" w:hAnsi="Verdana"/>
              </w:rPr>
              <w:t xml:space="preserve"> “</w:t>
            </w:r>
            <w:r w:rsidR="00E618A3">
              <w:rPr>
                <w:rFonts w:ascii="Verdana" w:hAnsi="Verdana"/>
              </w:rPr>
              <w:t>Color</w:t>
            </w:r>
            <w:r>
              <w:rPr>
                <w:rFonts w:ascii="Verdana" w:hAnsi="Verdana"/>
              </w:rPr>
              <w:t xml:space="preserve">” and </w:t>
            </w:r>
            <w:r w:rsidR="00E618A3">
              <w:rPr>
                <w:rFonts w:ascii="Verdana" w:hAnsi="Verdana"/>
              </w:rPr>
              <w:t xml:space="preserve">color </w:t>
            </w:r>
            <w:r w:rsidR="005158C9">
              <w:rPr>
                <w:rFonts w:ascii="Verdana" w:hAnsi="Verdana"/>
              </w:rPr>
              <w:t>input</w:t>
            </w:r>
            <w:r w:rsidR="00E618A3">
              <w:rPr>
                <w:rFonts w:ascii="Verdana" w:hAnsi="Verdana"/>
              </w:rPr>
              <w:t xml:space="preserve"> box.</w:t>
            </w:r>
          </w:p>
          <w:p w14:paraId="21B80144" w14:textId="00480B89" w:rsidR="00E618A3" w:rsidRDefault="00426FBA" w:rsidP="00E618A3">
            <w:pPr>
              <w:pStyle w:val="Default"/>
              <w:numPr>
                <w:ilvl w:val="0"/>
                <w:numId w:val="2"/>
              </w:numPr>
              <w:tabs>
                <w:tab w:val="left" w:pos="720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System </w:t>
            </w:r>
            <w:r w:rsidR="005158C9">
              <w:rPr>
                <w:rFonts w:ascii="Verdana" w:hAnsi="Verdana"/>
              </w:rPr>
              <w:t>outputs</w:t>
            </w:r>
            <w:r>
              <w:rPr>
                <w:rFonts w:ascii="Verdana" w:hAnsi="Verdana"/>
              </w:rPr>
              <w:t xml:space="preserve"> “</w:t>
            </w:r>
            <w:r w:rsidR="00E618A3">
              <w:rPr>
                <w:rFonts w:ascii="Verdana" w:hAnsi="Verdana"/>
              </w:rPr>
              <w:t>Year</w:t>
            </w:r>
            <w:r>
              <w:rPr>
                <w:rFonts w:ascii="Verdana" w:hAnsi="Verdana"/>
              </w:rPr>
              <w:t xml:space="preserve">” </w:t>
            </w:r>
            <w:r w:rsidR="00E618A3">
              <w:rPr>
                <w:rFonts w:ascii="Verdana" w:hAnsi="Verdana"/>
              </w:rPr>
              <w:t xml:space="preserve">and year </w:t>
            </w:r>
            <w:r w:rsidR="005158C9">
              <w:rPr>
                <w:rFonts w:ascii="Verdana" w:hAnsi="Verdana"/>
              </w:rPr>
              <w:t>input</w:t>
            </w:r>
            <w:r w:rsidR="00E618A3">
              <w:rPr>
                <w:rFonts w:ascii="Verdana" w:hAnsi="Verdana"/>
              </w:rPr>
              <w:t xml:space="preserve"> box</w:t>
            </w:r>
            <w:r>
              <w:rPr>
                <w:rFonts w:ascii="Verdana" w:hAnsi="Verdana"/>
              </w:rPr>
              <w:t>.</w:t>
            </w:r>
          </w:p>
          <w:p w14:paraId="0939DBBB" w14:textId="2A130CB5" w:rsidR="005158C9" w:rsidRPr="00E618A3" w:rsidRDefault="005158C9" w:rsidP="005158C9">
            <w:pPr>
              <w:pStyle w:val="Default"/>
              <w:numPr>
                <w:ilvl w:val="0"/>
                <w:numId w:val="2"/>
              </w:numPr>
              <w:tabs>
                <w:tab w:val="left" w:pos="720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System outputs “Mileage” and mileage input box.       </w:t>
            </w:r>
          </w:p>
          <w:p w14:paraId="2FBB775A" w14:textId="076D2109" w:rsidR="00426FBA" w:rsidRPr="00E618A3" w:rsidRDefault="00426FBA" w:rsidP="00E618A3">
            <w:pPr>
              <w:pStyle w:val="Default"/>
              <w:numPr>
                <w:ilvl w:val="0"/>
                <w:numId w:val="2"/>
              </w:numPr>
              <w:tabs>
                <w:tab w:val="left" w:pos="720"/>
              </w:tabs>
              <w:ind w:left="108"/>
              <w:rPr>
                <w:rFonts w:ascii="Verdana" w:hAnsi="Verdana"/>
              </w:rPr>
            </w:pPr>
            <w:r w:rsidRPr="00E618A3">
              <w:rPr>
                <w:rFonts w:ascii="Verdana" w:hAnsi="Verdana"/>
              </w:rPr>
              <w:t xml:space="preserve">User </w:t>
            </w:r>
            <w:r w:rsidR="00E618A3">
              <w:rPr>
                <w:rFonts w:ascii="Verdana" w:hAnsi="Verdana"/>
              </w:rPr>
              <w:t>inserts</w:t>
            </w:r>
            <w:r w:rsidRPr="00E618A3">
              <w:rPr>
                <w:rFonts w:ascii="Verdana" w:hAnsi="Verdana"/>
              </w:rPr>
              <w:t xml:space="preserve"> </w:t>
            </w:r>
            <w:r w:rsidR="00E618A3">
              <w:rPr>
                <w:rFonts w:ascii="Verdana" w:hAnsi="Verdana"/>
              </w:rPr>
              <w:t>make</w:t>
            </w:r>
            <w:r w:rsidRPr="00E618A3">
              <w:rPr>
                <w:rFonts w:ascii="Verdana" w:hAnsi="Verdana"/>
              </w:rPr>
              <w:t>, m</w:t>
            </w:r>
            <w:r w:rsidR="00E618A3">
              <w:rPr>
                <w:rFonts w:ascii="Verdana" w:hAnsi="Verdana"/>
              </w:rPr>
              <w:t>odel</w:t>
            </w:r>
            <w:r w:rsidRPr="00E618A3">
              <w:rPr>
                <w:rFonts w:ascii="Verdana" w:hAnsi="Verdana"/>
              </w:rPr>
              <w:t xml:space="preserve">, </w:t>
            </w:r>
            <w:r w:rsidR="00E618A3">
              <w:rPr>
                <w:rFonts w:ascii="Verdana" w:hAnsi="Verdana"/>
              </w:rPr>
              <w:t>color</w:t>
            </w:r>
            <w:r w:rsidRPr="00E618A3">
              <w:rPr>
                <w:rFonts w:ascii="Verdana" w:hAnsi="Verdana"/>
              </w:rPr>
              <w:t xml:space="preserve">, </w:t>
            </w:r>
            <w:r w:rsidR="00E618A3">
              <w:rPr>
                <w:rFonts w:ascii="Verdana" w:hAnsi="Verdana"/>
              </w:rPr>
              <w:t>year</w:t>
            </w:r>
          </w:p>
          <w:p w14:paraId="507CAA4E" w14:textId="46BBAE28" w:rsidR="008C6919" w:rsidRPr="00C846CF" w:rsidRDefault="00426FBA" w:rsidP="008C6919">
            <w:pPr>
              <w:pStyle w:val="Default"/>
              <w:numPr>
                <w:ilvl w:val="0"/>
                <w:numId w:val="2"/>
              </w:numPr>
              <w:tabs>
                <w:tab w:val="left" w:pos="720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 presses “Add Car</w:t>
            </w:r>
            <w:r w:rsidR="008C6919">
              <w:rPr>
                <w:rFonts w:ascii="Verdana" w:hAnsi="Verdana"/>
              </w:rPr>
              <w:t>”</w:t>
            </w:r>
            <w:r w:rsidR="005158C9">
              <w:rPr>
                <w:rFonts w:ascii="Verdana" w:hAnsi="Verdana"/>
              </w:rPr>
              <w:t xml:space="preserve"> button</w:t>
            </w:r>
            <w:r>
              <w:rPr>
                <w:rFonts w:ascii="Verdana" w:hAnsi="Verdana"/>
              </w:rPr>
              <w:t>.</w:t>
            </w:r>
            <w:r w:rsidR="008C6919">
              <w:rPr>
                <w:rFonts w:ascii="Verdana" w:hAnsi="Verdana"/>
              </w:rPr>
              <w:t xml:space="preserve"> </w:t>
            </w:r>
          </w:p>
        </w:tc>
      </w:tr>
      <w:tr w:rsidR="00E41FCD" w14:paraId="7B08249B" w14:textId="77777777" w:rsidTr="008D193B">
        <w:trPr>
          <w:cantSplit/>
          <w:trHeight w:val="565"/>
        </w:trPr>
        <w:tc>
          <w:tcPr>
            <w:tcW w:w="25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30091" w14:textId="2686141E" w:rsidR="00E41FCD" w:rsidRDefault="008D193B">
            <w:pPr>
              <w:pStyle w:val="Default"/>
              <w:jc w:val="right"/>
              <w:rPr>
                <w:rFonts w:ascii="Verdana Bold" w:hAnsi="Verdana Bold"/>
              </w:rPr>
            </w:pPr>
            <w:r>
              <w:rPr>
                <w:rFonts w:ascii="Verdana Bold" w:hAnsi="Verdana Bold"/>
              </w:rPr>
              <w:t>Other Success Routes</w:t>
            </w:r>
            <w:r w:rsidR="00E41FCD">
              <w:rPr>
                <w:rFonts w:ascii="Verdana Bold" w:hAnsi="Verdana Bold"/>
              </w:rPr>
              <w:t xml:space="preserve">: </w:t>
            </w:r>
          </w:p>
        </w:tc>
        <w:tc>
          <w:tcPr>
            <w:tcW w:w="6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99079" w14:textId="639E2394" w:rsidR="00E41FCD" w:rsidRPr="00C846CF" w:rsidRDefault="005158C9" w:rsidP="00E22E69">
            <w:pPr>
              <w:pStyle w:val="Default"/>
              <w:tabs>
                <w:tab w:val="left" w:pos="1074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There are no </w:t>
            </w:r>
            <w:r w:rsidR="008D193B">
              <w:rPr>
                <w:rFonts w:ascii="Verdana" w:hAnsi="Verdana"/>
              </w:rPr>
              <w:t>other</w:t>
            </w:r>
            <w:r>
              <w:rPr>
                <w:rFonts w:ascii="Verdana" w:hAnsi="Verdana"/>
              </w:rPr>
              <w:t xml:space="preserve"> success </w:t>
            </w:r>
            <w:r w:rsidR="008D193B">
              <w:rPr>
                <w:rFonts w:ascii="Verdana" w:hAnsi="Verdana"/>
              </w:rPr>
              <w:t>routes</w:t>
            </w:r>
            <w:bookmarkStart w:id="0" w:name="_GoBack"/>
            <w:bookmarkEnd w:id="0"/>
            <w:r>
              <w:rPr>
                <w:rFonts w:ascii="Verdana" w:hAnsi="Verdana"/>
              </w:rPr>
              <w:t>, if the user tries to continue without entering an input an error will be displayed asking them to enter information into the requisite field.</w:t>
            </w:r>
          </w:p>
        </w:tc>
      </w:tr>
      <w:tr w:rsidR="00E41FCD" w14:paraId="4BC7C727" w14:textId="77777777" w:rsidTr="008D193B">
        <w:trPr>
          <w:cantSplit/>
          <w:trHeight w:val="600"/>
        </w:trPr>
        <w:tc>
          <w:tcPr>
            <w:tcW w:w="25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1466C" w14:textId="77777777" w:rsidR="00E41FCD" w:rsidRDefault="00E41FCD">
            <w:pPr>
              <w:pStyle w:val="Default"/>
              <w:jc w:val="right"/>
              <w:rPr>
                <w:rFonts w:ascii="Verdana Bold" w:hAnsi="Verdana Bold"/>
              </w:rPr>
            </w:pPr>
            <w:r>
              <w:rPr>
                <w:rFonts w:ascii="Verdana Bold" w:hAnsi="Verdana Bold"/>
              </w:rPr>
              <w:t xml:space="preserve">Postconditions: </w:t>
            </w:r>
          </w:p>
        </w:tc>
        <w:tc>
          <w:tcPr>
            <w:tcW w:w="6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5DAFC" w14:textId="221F783C" w:rsidR="00633490" w:rsidRDefault="00633490" w:rsidP="00633490">
            <w:pPr>
              <w:pStyle w:val="Default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System</w:t>
            </w:r>
            <w:r w:rsidR="005158C9">
              <w:rPr>
                <w:rFonts w:ascii="Verdana" w:hAnsi="Verdana"/>
              </w:rPr>
              <w:t xml:space="preserve"> outputs new car list.</w:t>
            </w:r>
          </w:p>
          <w:p w14:paraId="04CD1C6A" w14:textId="08C194C0" w:rsidR="008C6919" w:rsidRPr="00C846CF" w:rsidRDefault="00633490" w:rsidP="00633490">
            <w:pPr>
              <w:pStyle w:val="Default"/>
              <w:numPr>
                <w:ilvl w:val="0"/>
                <w:numId w:val="4"/>
              </w:numPr>
              <w:tabs>
                <w:tab w:val="left" w:pos="72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System </w:t>
            </w:r>
            <w:r w:rsidR="005158C9">
              <w:rPr>
                <w:rFonts w:ascii="Verdana" w:hAnsi="Verdana"/>
              </w:rPr>
              <w:t>output add a car</w:t>
            </w:r>
            <w:r>
              <w:rPr>
                <w:rFonts w:ascii="Verdana" w:hAnsi="Verdana"/>
              </w:rPr>
              <w:t xml:space="preserve"> button.</w:t>
            </w:r>
          </w:p>
        </w:tc>
      </w:tr>
      <w:tr w:rsidR="00E41FCD" w14:paraId="24758484" w14:textId="77777777" w:rsidTr="008D193B">
        <w:trPr>
          <w:cantSplit/>
          <w:trHeight w:val="1200"/>
        </w:trPr>
        <w:tc>
          <w:tcPr>
            <w:tcW w:w="25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0094C" w14:textId="1AC65E87" w:rsidR="00E41FCD" w:rsidRDefault="00E41FCD">
            <w:pPr>
              <w:pStyle w:val="Default"/>
              <w:jc w:val="right"/>
              <w:rPr>
                <w:rFonts w:ascii="Verdana Bold" w:hAnsi="Verdana Bold"/>
              </w:rPr>
            </w:pPr>
            <w:r>
              <w:rPr>
                <w:rFonts w:ascii="Verdana Bold" w:hAnsi="Verdana Bold"/>
              </w:rPr>
              <w:t xml:space="preserve"> Rules: </w:t>
            </w:r>
          </w:p>
          <w:p w14:paraId="2FE17231" w14:textId="77777777" w:rsidR="00E41FCD" w:rsidRDefault="00E41FCD">
            <w:pPr>
              <w:pStyle w:val="Default"/>
              <w:jc w:val="right"/>
            </w:pPr>
          </w:p>
        </w:tc>
        <w:tc>
          <w:tcPr>
            <w:tcW w:w="6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04D07" w14:textId="241C6297" w:rsidR="00E41FCD" w:rsidRDefault="008C6919" w:rsidP="00144438">
            <w:pPr>
              <w:pStyle w:val="Default"/>
              <w:numPr>
                <w:ilvl w:val="0"/>
                <w:numId w:val="5"/>
              </w:numPr>
              <w:tabs>
                <w:tab w:val="clear" w:pos="333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</w:t>
            </w:r>
            <w:r w:rsidR="005158C9">
              <w:rPr>
                <w:rFonts w:ascii="Verdana" w:hAnsi="Verdana"/>
              </w:rPr>
              <w:t xml:space="preserve"> make</w:t>
            </w:r>
            <w:r>
              <w:rPr>
                <w:rFonts w:ascii="Verdana" w:hAnsi="Verdana"/>
              </w:rPr>
              <w:t xml:space="preserve"> field must not be empty.</w:t>
            </w:r>
          </w:p>
          <w:p w14:paraId="279F54B3" w14:textId="0383075A" w:rsidR="008C6919" w:rsidRDefault="008C6919" w:rsidP="00144438">
            <w:pPr>
              <w:pStyle w:val="Default"/>
              <w:numPr>
                <w:ilvl w:val="0"/>
                <w:numId w:val="5"/>
              </w:numPr>
              <w:tabs>
                <w:tab w:val="clear" w:pos="333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</w:t>
            </w:r>
            <w:r w:rsidR="005158C9">
              <w:rPr>
                <w:rFonts w:ascii="Verdana" w:hAnsi="Verdana"/>
              </w:rPr>
              <w:t>model</w:t>
            </w:r>
            <w:r>
              <w:rPr>
                <w:rFonts w:ascii="Verdana" w:hAnsi="Verdana"/>
              </w:rPr>
              <w:t xml:space="preserve"> field must not be empty.</w:t>
            </w:r>
          </w:p>
          <w:p w14:paraId="1BDA7008" w14:textId="5B2B9052" w:rsidR="008C6919" w:rsidRDefault="008C6919" w:rsidP="008C6919">
            <w:pPr>
              <w:pStyle w:val="Default"/>
              <w:numPr>
                <w:ilvl w:val="0"/>
                <w:numId w:val="5"/>
              </w:numPr>
              <w:tabs>
                <w:tab w:val="clear" w:pos="333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</w:t>
            </w:r>
            <w:r w:rsidR="005158C9">
              <w:rPr>
                <w:rFonts w:ascii="Verdana" w:hAnsi="Verdana"/>
              </w:rPr>
              <w:t xml:space="preserve"> color</w:t>
            </w:r>
            <w:r>
              <w:rPr>
                <w:rFonts w:ascii="Verdana" w:hAnsi="Verdana"/>
              </w:rPr>
              <w:t xml:space="preserve"> field must not be empty.</w:t>
            </w:r>
          </w:p>
          <w:p w14:paraId="1097A3D9" w14:textId="1DC49EBF" w:rsidR="008C6919" w:rsidRPr="005158C9" w:rsidRDefault="008C6919" w:rsidP="005158C9">
            <w:pPr>
              <w:pStyle w:val="Default"/>
              <w:numPr>
                <w:ilvl w:val="0"/>
                <w:numId w:val="5"/>
              </w:numPr>
              <w:tabs>
                <w:tab w:val="clear" w:pos="333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</w:t>
            </w:r>
            <w:r w:rsidR="005158C9">
              <w:rPr>
                <w:rFonts w:ascii="Verdana" w:hAnsi="Verdana"/>
              </w:rPr>
              <w:t>year</w:t>
            </w:r>
            <w:r>
              <w:rPr>
                <w:rFonts w:ascii="Verdana" w:hAnsi="Verdana"/>
              </w:rPr>
              <w:t xml:space="preserve"> field must not be empty.</w:t>
            </w:r>
          </w:p>
        </w:tc>
      </w:tr>
      <w:tr w:rsidR="00E41FCD" w14:paraId="62E7C986" w14:textId="77777777" w:rsidTr="008D193B">
        <w:trPr>
          <w:cantSplit/>
          <w:trHeight w:val="97"/>
        </w:trPr>
        <w:tc>
          <w:tcPr>
            <w:tcW w:w="25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976C5" w14:textId="02F7D2F3" w:rsidR="00E41FCD" w:rsidRDefault="00E41FCD">
            <w:pPr>
              <w:pStyle w:val="Default"/>
              <w:jc w:val="right"/>
              <w:rPr>
                <w:rFonts w:ascii="Verdana Bold" w:hAnsi="Verdana Bold"/>
              </w:rPr>
            </w:pPr>
            <w:r>
              <w:rPr>
                <w:rFonts w:ascii="Verdana Bold" w:hAnsi="Verdana Bold"/>
              </w:rPr>
              <w:t xml:space="preserve">Notes: </w:t>
            </w:r>
          </w:p>
        </w:tc>
        <w:tc>
          <w:tcPr>
            <w:tcW w:w="6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E53F6" w14:textId="7E729C8E" w:rsidR="00E41FCD" w:rsidRDefault="008C6919" w:rsidP="008C6919">
            <w:pPr>
              <w:pStyle w:val="Default"/>
              <w:tabs>
                <w:tab w:val="left" w:pos="720"/>
              </w:tabs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</w:t>
            </w:r>
            <w:r w:rsidR="005158C9">
              <w:rPr>
                <w:rFonts w:ascii="Verdana" w:hAnsi="Verdana"/>
              </w:rPr>
              <w:t>mileage</w:t>
            </w:r>
            <w:r>
              <w:rPr>
                <w:rFonts w:ascii="Verdana" w:hAnsi="Verdana"/>
              </w:rPr>
              <w:t xml:space="preserve"> </w:t>
            </w:r>
            <w:r w:rsidR="005158C9">
              <w:rPr>
                <w:rFonts w:ascii="Verdana" w:hAnsi="Verdana"/>
              </w:rPr>
              <w:t>input</w:t>
            </w:r>
            <w:r>
              <w:rPr>
                <w:rFonts w:ascii="Verdana" w:hAnsi="Verdana"/>
              </w:rPr>
              <w:t xml:space="preserve"> is optional.</w:t>
            </w:r>
          </w:p>
        </w:tc>
      </w:tr>
      <w:tr w:rsidR="00E41FCD" w14:paraId="7DB682BE" w14:textId="77777777" w:rsidTr="008D193B">
        <w:trPr>
          <w:cantSplit/>
          <w:trHeight w:val="357"/>
        </w:trPr>
        <w:tc>
          <w:tcPr>
            <w:tcW w:w="25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B0C9E" w14:textId="77777777" w:rsidR="00E41FCD" w:rsidRDefault="00E41FCD">
            <w:pPr>
              <w:pStyle w:val="Default"/>
              <w:jc w:val="right"/>
              <w:rPr>
                <w:rFonts w:ascii="Verdana Bold" w:hAnsi="Verdana Bold"/>
              </w:rPr>
            </w:pPr>
            <w:r>
              <w:rPr>
                <w:rFonts w:ascii="Verdana Bold" w:hAnsi="Verdana Bold"/>
              </w:rPr>
              <w:t xml:space="preserve">Author: </w:t>
            </w:r>
          </w:p>
        </w:tc>
        <w:tc>
          <w:tcPr>
            <w:tcW w:w="6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FFBAB" w14:textId="6109154D" w:rsidR="00E41FCD" w:rsidRDefault="00E618A3" w:rsidP="00144438">
            <w:pPr>
              <w:pStyle w:val="Default"/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Tyden Ruud</w:t>
            </w:r>
          </w:p>
        </w:tc>
      </w:tr>
      <w:tr w:rsidR="00E41FCD" w14:paraId="3778F0FF" w14:textId="77777777" w:rsidTr="008D193B">
        <w:trPr>
          <w:cantSplit/>
          <w:trHeight w:val="357"/>
        </w:trPr>
        <w:tc>
          <w:tcPr>
            <w:tcW w:w="25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2B8FE" w14:textId="77777777" w:rsidR="00E41FCD" w:rsidRDefault="00E41FCD">
            <w:pPr>
              <w:pStyle w:val="Default"/>
              <w:jc w:val="right"/>
              <w:rPr>
                <w:rFonts w:ascii="Verdana Bold" w:hAnsi="Verdana Bold"/>
              </w:rPr>
            </w:pPr>
            <w:r>
              <w:rPr>
                <w:rFonts w:ascii="Verdana Bold" w:hAnsi="Verdana Bold"/>
              </w:rPr>
              <w:t xml:space="preserve">Date: </w:t>
            </w:r>
          </w:p>
        </w:tc>
        <w:tc>
          <w:tcPr>
            <w:tcW w:w="6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FDFCA" w14:textId="785DA44F" w:rsidR="00E41FCD" w:rsidRDefault="00E618A3" w:rsidP="00144438">
            <w:pPr>
              <w:pStyle w:val="Default"/>
              <w:ind w:left="10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2.26.2019</w:t>
            </w:r>
          </w:p>
        </w:tc>
      </w:tr>
    </w:tbl>
    <w:p w14:paraId="35C22B59" w14:textId="77777777" w:rsidR="00E41FCD" w:rsidRDefault="00E41FCD">
      <w:pPr>
        <w:pStyle w:val="Default"/>
        <w:rPr>
          <w:rFonts w:eastAsia="Times New Roman"/>
          <w:color w:val="auto"/>
          <w:sz w:val="20"/>
          <w:lang w:bidi="x-none"/>
        </w:rPr>
      </w:pPr>
    </w:p>
    <w:sectPr w:rsidR="00E41FCD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1160" w:footer="11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55E75" w14:textId="77777777" w:rsidR="005477BB" w:rsidRDefault="005477BB">
      <w:r>
        <w:separator/>
      </w:r>
    </w:p>
  </w:endnote>
  <w:endnote w:type="continuationSeparator" w:id="0">
    <w:p w14:paraId="5BE56486" w14:textId="77777777" w:rsidR="005477BB" w:rsidRDefault="00547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Verdana Bold">
    <w:panose1 w:val="020B0804030504040204"/>
    <w:charset w:val="A1"/>
    <w:family w:val="auto"/>
    <w:pitch w:val="variable"/>
    <w:sig w:usb0="A10006FF" w:usb1="4000205B" w:usb2="0000001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DE566" w14:textId="77777777" w:rsidR="00E41FCD" w:rsidRDefault="00E41FCD">
    <w:pPr>
      <w:pStyle w:val="FreeForm"/>
      <w:rPr>
        <w:rFonts w:eastAsia="Times New Roman"/>
        <w:color w:val="auto"/>
        <w:lang w:bidi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9F3C4" w14:textId="77777777" w:rsidR="00E41FCD" w:rsidRDefault="00E41FCD">
    <w:pPr>
      <w:pStyle w:val="FreeForm"/>
      <w:rPr>
        <w:rFonts w:eastAsia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0392D" w14:textId="77777777" w:rsidR="005477BB" w:rsidRDefault="005477BB">
      <w:r>
        <w:separator/>
      </w:r>
    </w:p>
  </w:footnote>
  <w:footnote w:type="continuationSeparator" w:id="0">
    <w:p w14:paraId="7D82B8A1" w14:textId="77777777" w:rsidR="005477BB" w:rsidRDefault="00547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283F0" w14:textId="77777777" w:rsidR="00E41FCD" w:rsidRDefault="00E41FCD">
    <w:pPr>
      <w:pStyle w:val="FreeForm"/>
      <w:rPr>
        <w:rFonts w:eastAsia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2E15C" w14:textId="77777777" w:rsidR="00E41FCD" w:rsidRDefault="00E41FCD">
    <w:pPr>
      <w:pStyle w:val="FreeForm"/>
      <w:rPr>
        <w:rFonts w:eastAsia="Times New Roman"/>
        <w:color w:val="auto"/>
        <w:lang w:bidi="x-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333"/>
        </w:tabs>
        <w:ind w:left="333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648"/>
        </w:tabs>
        <w:ind w:left="648" w:firstLine="36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792"/>
        </w:tabs>
        <w:ind w:left="792" w:firstLine="3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648"/>
        </w:tabs>
        <w:ind w:left="648" w:firstLine="216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792"/>
        </w:tabs>
        <w:ind w:left="792" w:firstLine="252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936"/>
        </w:tabs>
        <w:ind w:left="936" w:firstLine="288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firstLine="324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224"/>
        </w:tabs>
        <w:ind w:left="1224" w:firstLine="360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firstLine="3960"/>
      </w:pPr>
      <w:rPr>
        <w:rFonts w:hint="default"/>
        <w:color w:val="000000"/>
        <w:position w:val="0"/>
        <w:sz w:val="24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33"/>
        </w:tabs>
        <w:ind w:left="333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648"/>
        </w:tabs>
        <w:ind w:left="648" w:firstLine="36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792"/>
        </w:tabs>
        <w:ind w:left="792" w:firstLine="3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648"/>
        </w:tabs>
        <w:ind w:left="648" w:firstLine="216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792"/>
        </w:tabs>
        <w:ind w:left="792" w:firstLine="252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936"/>
        </w:tabs>
        <w:ind w:left="936" w:firstLine="288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firstLine="324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224"/>
        </w:tabs>
        <w:ind w:left="1224" w:firstLine="360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firstLine="3960"/>
      </w:pPr>
      <w:rPr>
        <w:rFonts w:hint="default"/>
        <w:color w:val="000000"/>
        <w:position w:val="0"/>
        <w:sz w:val="24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432"/>
        </w:tabs>
        <w:ind w:left="432" w:firstLine="36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333"/>
        </w:tabs>
        <w:ind w:left="333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648"/>
        </w:tabs>
        <w:ind w:left="648" w:firstLine="36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792"/>
        </w:tabs>
        <w:ind w:left="792" w:firstLine="3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648"/>
        </w:tabs>
        <w:ind w:left="648" w:firstLine="216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792"/>
        </w:tabs>
        <w:ind w:left="792" w:firstLine="252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936"/>
        </w:tabs>
        <w:ind w:left="936" w:firstLine="288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firstLine="324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224"/>
        </w:tabs>
        <w:ind w:left="1224" w:firstLine="360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firstLine="3960"/>
      </w:pPr>
      <w:rPr>
        <w:rFonts w:hint="default"/>
        <w:color w:val="000000"/>
        <w:position w:val="0"/>
        <w:sz w:val="24"/>
      </w:rPr>
    </w:lvl>
  </w:abstractNum>
  <w:abstractNum w:abstractNumId="4" w15:restartNumberingAfterBreak="0">
    <w:nsid w:val="00000005"/>
    <w:multiLevelType w:val="multilevel"/>
    <w:tmpl w:val="894EE877"/>
    <w:lvl w:ilvl="0">
      <w:start w:val="1"/>
      <w:numFmt w:val="decimal"/>
      <w:isLgl/>
      <w:lvlText w:val="%1."/>
      <w:lvlJc w:val="left"/>
      <w:pPr>
        <w:tabs>
          <w:tab w:val="num" w:pos="333"/>
        </w:tabs>
        <w:ind w:left="333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648"/>
        </w:tabs>
        <w:ind w:left="648" w:firstLine="36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792"/>
        </w:tabs>
        <w:ind w:left="792" w:firstLine="3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648"/>
        </w:tabs>
        <w:ind w:left="648" w:firstLine="216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792"/>
        </w:tabs>
        <w:ind w:left="792" w:firstLine="252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936"/>
        </w:tabs>
        <w:ind w:left="936" w:firstLine="288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firstLine="324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224"/>
        </w:tabs>
        <w:ind w:left="1224" w:firstLine="360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firstLine="3960"/>
      </w:pPr>
      <w:rPr>
        <w:rFonts w:hint="default"/>
        <w:color w:val="000000"/>
        <w:position w:val="0"/>
        <w:sz w:val="24"/>
      </w:rPr>
    </w:lvl>
  </w:abstractNum>
  <w:abstractNum w:abstractNumId="5" w15:restartNumberingAfterBreak="0">
    <w:nsid w:val="00000006"/>
    <w:multiLevelType w:val="multilevel"/>
    <w:tmpl w:val="894EE878"/>
    <w:lvl w:ilvl="0">
      <w:start w:val="1"/>
      <w:numFmt w:val="decimal"/>
      <w:isLgl/>
      <w:lvlText w:val="%1."/>
      <w:lvlJc w:val="left"/>
      <w:pPr>
        <w:tabs>
          <w:tab w:val="num" w:pos="333"/>
        </w:tabs>
        <w:ind w:left="333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648"/>
        </w:tabs>
        <w:ind w:left="648" w:firstLine="36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792"/>
        </w:tabs>
        <w:ind w:left="792" w:firstLine="3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648"/>
        </w:tabs>
        <w:ind w:left="648" w:firstLine="216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792"/>
        </w:tabs>
        <w:ind w:left="792" w:firstLine="252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936"/>
        </w:tabs>
        <w:ind w:left="936" w:firstLine="288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firstLine="324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224"/>
        </w:tabs>
        <w:ind w:left="1224" w:firstLine="360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firstLine="3960"/>
      </w:pPr>
      <w:rPr>
        <w:rFonts w:hint="default"/>
        <w:color w:val="000000"/>
        <w:position w:val="0"/>
        <w:sz w:val="24"/>
      </w:rPr>
    </w:lvl>
  </w:abstractNum>
  <w:abstractNum w:abstractNumId="6" w15:restartNumberingAfterBreak="0">
    <w:nsid w:val="0B30616E"/>
    <w:multiLevelType w:val="hybridMultilevel"/>
    <w:tmpl w:val="11228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44DE3"/>
    <w:multiLevelType w:val="hybridMultilevel"/>
    <w:tmpl w:val="6B1CA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D82"/>
    <w:rsid w:val="00073EDF"/>
    <w:rsid w:val="000958A4"/>
    <w:rsid w:val="00144438"/>
    <w:rsid w:val="00310576"/>
    <w:rsid w:val="003370C2"/>
    <w:rsid w:val="003E0B61"/>
    <w:rsid w:val="00426FBA"/>
    <w:rsid w:val="005158C9"/>
    <w:rsid w:val="005477BB"/>
    <w:rsid w:val="00633490"/>
    <w:rsid w:val="006B3141"/>
    <w:rsid w:val="006F13C8"/>
    <w:rsid w:val="00743E2E"/>
    <w:rsid w:val="00801BBD"/>
    <w:rsid w:val="008C6919"/>
    <w:rsid w:val="008D193B"/>
    <w:rsid w:val="008D52D8"/>
    <w:rsid w:val="008E6343"/>
    <w:rsid w:val="008F6C8B"/>
    <w:rsid w:val="00A02D82"/>
    <w:rsid w:val="00A706F2"/>
    <w:rsid w:val="00AC446D"/>
    <w:rsid w:val="00C846CF"/>
    <w:rsid w:val="00D57A18"/>
    <w:rsid w:val="00D868E4"/>
    <w:rsid w:val="00E22E69"/>
    <w:rsid w:val="00E41FCD"/>
    <w:rsid w:val="00E618A3"/>
    <w:rsid w:val="00E71C49"/>
    <w:rsid w:val="00FC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3C2FE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iPriority="35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uiPriority="10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uiPriority="1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uiPriority="22" w:qFormat="1"/>
    <w:lsdException w:name="Emphasis" w:locked="1" w:uiPriority="2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 w:semiHidden="1" w:unhideWhenUs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</w:latentStyles>
  <w:style w:type="paragraph" w:default="1" w:styleId="Normal">
    <w:name w:val="Normal"/>
    <w:qFormat/>
    <w:rsid w:val="008D193B"/>
  </w:style>
  <w:style w:type="paragraph" w:styleId="Heading1">
    <w:name w:val="heading 1"/>
    <w:basedOn w:val="Normal"/>
    <w:next w:val="Normal"/>
    <w:link w:val="Heading1Char"/>
    <w:uiPriority w:val="9"/>
    <w:qFormat/>
    <w:locked/>
    <w:rsid w:val="008D1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locked/>
    <w:rsid w:val="008D1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8D19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8D19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8D19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8D19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8D19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8D193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8D193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eastAsia="ヒラギノ角ゴ Pro W3"/>
      <w:color w:val="000000"/>
    </w:rPr>
  </w:style>
  <w:style w:type="paragraph" w:customStyle="1" w:styleId="Default">
    <w:name w:val="Default"/>
    <w:pPr>
      <w:suppressAutoHyphens/>
    </w:pPr>
    <w:rPr>
      <w:rFonts w:eastAsia="ヒラギノ角ゴ Pro W3"/>
      <w:color w:val="0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D193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93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93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9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93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93B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93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93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93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8D19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93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8D193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193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locked/>
    <w:rsid w:val="008D193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locked/>
    <w:rsid w:val="008D193B"/>
    <w:rPr>
      <w:i/>
      <w:iCs/>
      <w:color w:val="auto"/>
    </w:rPr>
  </w:style>
  <w:style w:type="paragraph" w:styleId="NoSpacing">
    <w:name w:val="No Spacing"/>
    <w:uiPriority w:val="1"/>
    <w:qFormat/>
    <w:rsid w:val="008D193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19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193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93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93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93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D193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D193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D193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D193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8D193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193B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8D19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Conder</dc:creator>
  <cp:keywords/>
  <cp:lastModifiedBy>Tyden R</cp:lastModifiedBy>
  <cp:revision>2</cp:revision>
  <dcterms:created xsi:type="dcterms:W3CDTF">2019-03-03T00:41:00Z</dcterms:created>
  <dcterms:modified xsi:type="dcterms:W3CDTF">2019-03-03T00:41:00Z</dcterms:modified>
</cp:coreProperties>
</file>